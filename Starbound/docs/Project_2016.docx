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1F1C9A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4850ED" w:rsidRPr="001F1C9A" w:rsidRDefault="004850ED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4850ED" w:rsidRDefault="004850ED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4850ED" w:rsidRDefault="004850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50ED" w:rsidRDefault="004850E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4850ED" w:rsidRPr="001F1C9A" w:rsidRDefault="004850ED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Student: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4850ED" w:rsidRDefault="004850ED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4850ED" w:rsidRDefault="004850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850ED" w:rsidRDefault="004850E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>" game for one or more against the world.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Pr="00484346" w:rsidRDefault="001F1C9A" w:rsidP="00F87866">
      <w:pPr>
        <w:pStyle w:val="Ttulo3"/>
        <w:numPr>
          <w:ilvl w:val="0"/>
          <w:numId w:val="0"/>
        </w:numPr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E0442E" w:rsidRPr="00E0442E" w:rsidRDefault="001847DD" w:rsidP="00E0442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7.25pt">
            <v:imagedata r:id="rId6" o:title="Sin título"/>
          </v:shape>
        </w:pic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Default="001F1C9A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484346">
        <w:rPr>
          <w:lang w:val="en-GB"/>
        </w:rPr>
        <w:t xml:space="preserve">The main menu, Welcome screen, and the </w:t>
      </w:r>
      <w:proofErr w:type="spellStart"/>
      <w:r w:rsidR="00484346">
        <w:rPr>
          <w:lang w:val="en-GB"/>
        </w:rPr>
        <w:t>GameOverScreen</w:t>
      </w:r>
      <w:proofErr w:type="spellEnd"/>
      <w:r w:rsidR="00484346">
        <w:rPr>
          <w:lang w:val="en-GB"/>
        </w:rPr>
        <w:t>. Still not playable.</w:t>
      </w:r>
    </w:p>
    <w:p w:rsidR="00484346" w:rsidRDefault="00484346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 w:rsidR="006E0757">
        <w:rPr>
          <w:lang w:val="en-GB"/>
        </w:rPr>
        <w:t xml:space="preserve"> The Game mode in SDL, can break the stone</w:t>
      </w:r>
      <w:r>
        <w:rPr>
          <w:lang w:val="en-GB"/>
        </w:rPr>
        <w:t>.</w:t>
      </w:r>
    </w:p>
    <w:p w:rsidR="00E32518" w:rsidRPr="006E0757" w:rsidRDefault="00E32518" w:rsidP="0044121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Enemies.</w:t>
      </w:r>
    </w:p>
    <w:p w:rsidR="006E0757" w:rsidRPr="002C564E" w:rsidRDefault="00441216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4</w:t>
      </w:r>
      <w:r w:rsidR="006E0757">
        <w:rPr>
          <w:b/>
          <w:lang w:val="en-GB"/>
        </w:rPr>
        <w:t xml:space="preserve">: </w:t>
      </w:r>
      <w:r w:rsidR="002C564E">
        <w:rPr>
          <w:lang w:val="en-US"/>
        </w:rPr>
        <w:t>Implement the house in the map</w:t>
      </w:r>
      <w:r w:rsidR="00E33A5A">
        <w:rPr>
          <w:lang w:val="en-US"/>
        </w:rPr>
        <w:t>, the bank at base, and</w:t>
      </w:r>
      <w:r w:rsidR="002C564E">
        <w:rPr>
          <w:lang w:val="en-US"/>
        </w:rPr>
        <w:t xml:space="preserve"> can go at the world again (with animation).</w:t>
      </w:r>
    </w:p>
    <w:p w:rsidR="00441216" w:rsidRPr="00E32518" w:rsidRDefault="00441216" w:rsidP="0044121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5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Implement the inventory for the player.</w:t>
      </w:r>
      <w:r w:rsidRPr="00441216">
        <w:rPr>
          <w:b/>
          <w:lang w:val="en-GB"/>
        </w:rPr>
        <w:t xml:space="preserve"> </w:t>
      </w:r>
    </w:p>
    <w:p w:rsidR="002C564E" w:rsidRPr="002C564E" w:rsidRDefault="00441216" w:rsidP="00441216">
      <w:pPr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Tools in the main game, implement the top bar that can store there.</w:t>
      </w:r>
      <w:r w:rsidRPr="002C564E">
        <w:rPr>
          <w:b/>
          <w:lang w:val="en-GB"/>
        </w:rPr>
        <w:t xml:space="preserve"> 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7</w:t>
      </w:r>
      <w:r w:rsidR="00702BDD">
        <w:rPr>
          <w:b/>
          <w:lang w:val="en-GB"/>
        </w:rPr>
        <w:t>-8</w:t>
      </w:r>
      <w:r>
        <w:rPr>
          <w:b/>
          <w:lang w:val="en-GB"/>
        </w:rPr>
        <w:t xml:space="preserve">: </w:t>
      </w:r>
      <w:r>
        <w:rPr>
          <w:lang w:val="en-GB"/>
        </w:rPr>
        <w:t>Can drop items when break the stone, save it at inventory.</w:t>
      </w:r>
    </w:p>
    <w:p w:rsidR="002C564E" w:rsidRPr="002C564E" w:rsidRDefault="00702BDD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9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Weapons to the player (melee and range weapons).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10</w:t>
      </w:r>
      <w:r>
        <w:rPr>
          <w:b/>
          <w:lang w:val="en-GB"/>
        </w:rPr>
        <w:t xml:space="preserve">: </w:t>
      </w:r>
      <w:r>
        <w:rPr>
          <w:lang w:val="en-GB"/>
        </w:rPr>
        <w:t>Rain, randomly in a part of the map (not in all map), snow, and toxic rain, the toxic rain damage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11</w:t>
      </w:r>
      <w:r>
        <w:rPr>
          <w:b/>
          <w:lang w:val="en-GB"/>
        </w:rPr>
        <w:t>:</w:t>
      </w:r>
      <w:r>
        <w:rPr>
          <w:lang w:val="en-GB"/>
        </w:rPr>
        <w:t xml:space="preserve"> Save and load the player, always load at start, and save every X sec.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12</w:t>
      </w:r>
      <w:r>
        <w:rPr>
          <w:b/>
          <w:lang w:val="en-GB"/>
        </w:rPr>
        <w:t xml:space="preserve">: </w:t>
      </w:r>
      <w:r>
        <w:rPr>
          <w:lang w:val="en-GB"/>
        </w:rPr>
        <w:t>Enemy IA, follow the player, move in a determinate area…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13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 A menu option can change the directory to save the player, change the player with another skin…</w:t>
      </w:r>
    </w:p>
    <w:p w:rsidR="002C564E" w:rsidRPr="00E32518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t>5b. Real deliveries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>
        <w:rPr>
          <w:lang w:val="en-GB"/>
        </w:rPr>
        <w:t xml:space="preserve">The main menu, Welcome screen, and the </w:t>
      </w:r>
      <w:proofErr w:type="spellStart"/>
      <w:r>
        <w:rPr>
          <w:lang w:val="en-GB"/>
        </w:rPr>
        <w:t>GameOverScreen</w:t>
      </w:r>
      <w:proofErr w:type="spellEnd"/>
      <w:r>
        <w:rPr>
          <w:lang w:val="en-GB"/>
        </w:rPr>
        <w:t>. Still not playable.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SDL, can break the stone.</w:t>
      </w:r>
    </w:p>
    <w:p w:rsidR="001E534F" w:rsidRPr="00226E01" w:rsidRDefault="001E534F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 xml:space="preserve">Implements the Enemies without follow the player and try to implement the ESC </w:t>
      </w:r>
      <w:proofErr w:type="spellStart"/>
      <w:r>
        <w:rPr>
          <w:lang w:val="en-GB"/>
        </w:rPr>
        <w:t>buttom</w:t>
      </w:r>
      <w:proofErr w:type="spellEnd"/>
      <w:r>
        <w:rPr>
          <w:lang w:val="en-GB"/>
        </w:rPr>
        <w:t>.</w:t>
      </w:r>
    </w:p>
    <w:p w:rsidR="00226E01" w:rsidRPr="00EC1A9C" w:rsidRDefault="00226E01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4: </w:t>
      </w:r>
      <w:r>
        <w:rPr>
          <w:lang w:val="en-GB"/>
        </w:rPr>
        <w:t xml:space="preserve"> Implement the house in the map, the teleport to home and sleep at </w:t>
      </w:r>
      <w:proofErr w:type="spellStart"/>
      <w:r>
        <w:rPr>
          <w:lang w:val="en-GB"/>
        </w:rPr>
        <w:t>buttom</w:t>
      </w:r>
      <w:proofErr w:type="spellEnd"/>
      <w:r>
        <w:rPr>
          <w:lang w:val="en-GB"/>
        </w:rPr>
        <w:t xml:space="preserve"> to can swap all the time.</w:t>
      </w:r>
    </w:p>
    <w:p w:rsidR="00EC1A9C" w:rsidRPr="00EB1196" w:rsidRDefault="00EC1A9C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>
        <w:rPr>
          <w:lang w:val="en-GB"/>
        </w:rPr>
        <w:t xml:space="preserve">Add a top bar, try to generate an item, and finish the </w:t>
      </w:r>
      <w:proofErr w:type="gramStart"/>
      <w:r>
        <w:rPr>
          <w:lang w:val="en-GB"/>
        </w:rPr>
        <w:t>classes</w:t>
      </w:r>
      <w:proofErr w:type="gramEnd"/>
      <w:r>
        <w:rPr>
          <w:lang w:val="en-GB"/>
        </w:rPr>
        <w:t xml:space="preserve"> diagram.</w:t>
      </w:r>
    </w:p>
    <w:p w:rsidR="00EB1196" w:rsidRPr="001847DD" w:rsidRDefault="00EB1196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When break the stone add a new item and can drop it the player.</w:t>
      </w:r>
    </w:p>
    <w:p w:rsidR="001847DD" w:rsidRPr="001847DD" w:rsidRDefault="001847DD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7: </w:t>
      </w:r>
      <w:r>
        <w:rPr>
          <w:lang w:val="en-GB"/>
        </w:rPr>
        <w:t>Implement the Weapon with his shot and can shot.</w:t>
      </w:r>
    </w:p>
    <w:p w:rsidR="001847DD" w:rsidRPr="00E32518" w:rsidRDefault="001847DD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8: </w:t>
      </w:r>
      <w:r w:rsidR="001D1E83">
        <w:rPr>
          <w:lang w:val="en-GB"/>
        </w:rPr>
        <w:t>Implement the life of the player, can go up in the “stairs”.</w:t>
      </w:r>
      <w:bookmarkStart w:id="0" w:name="_GoBack"/>
      <w:bookmarkEnd w:id="0"/>
    </w:p>
    <w:p w:rsidR="00484346" w:rsidRPr="00484346" w:rsidRDefault="00484346" w:rsidP="00484346">
      <w:pPr>
        <w:rPr>
          <w:lang w:val="en-US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………x…….………………………………………………………………………………………………………………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lastRenderedPageBreak/>
        <w:t>………x….…………………………………………………________………………………………………………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4850ED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847DD"/>
    <w:rsid w:val="001D1E83"/>
    <w:rsid w:val="001E534F"/>
    <w:rsid w:val="001F1C9A"/>
    <w:rsid w:val="00226E01"/>
    <w:rsid w:val="002C564E"/>
    <w:rsid w:val="00441216"/>
    <w:rsid w:val="00484346"/>
    <w:rsid w:val="004850ED"/>
    <w:rsid w:val="006E0757"/>
    <w:rsid w:val="00702BDD"/>
    <w:rsid w:val="007507CB"/>
    <w:rsid w:val="0077116B"/>
    <w:rsid w:val="00B3238F"/>
    <w:rsid w:val="00BF55F5"/>
    <w:rsid w:val="00E0442E"/>
    <w:rsid w:val="00E07BA0"/>
    <w:rsid w:val="00E32518"/>
    <w:rsid w:val="00E33A5A"/>
    <w:rsid w:val="00EB1196"/>
    <w:rsid w:val="00EC1A9C"/>
    <w:rsid w:val="00F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proJect</vt:lpstr>
    </vt:vector>
  </TitlesOfParts>
  <Company>Microsoft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miguel moya ortega</dc:creator>
  <cp:keywords/>
  <dc:description/>
  <cp:lastModifiedBy>miguel moya ortega</cp:lastModifiedBy>
  <cp:revision>18</cp:revision>
  <cp:lastPrinted>2016-05-23T18:50:00Z</cp:lastPrinted>
  <dcterms:created xsi:type="dcterms:W3CDTF">2016-05-15T22:17:00Z</dcterms:created>
  <dcterms:modified xsi:type="dcterms:W3CDTF">2016-06-01T18:22:00Z</dcterms:modified>
</cp:coreProperties>
</file>