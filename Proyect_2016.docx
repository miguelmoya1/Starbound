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0896835"/>
        <w:docPartObj>
          <w:docPartGallery w:val="Cover Pages"/>
          <w:docPartUnique/>
        </w:docPartObj>
      </w:sdtPr>
      <w:sdtEndPr/>
      <w:sdtContent>
        <w:p w:rsidR="001F1C9A" w:rsidRDefault="001F1C9A" w:rsidP="001F1C9A">
          <w:pPr>
            <w:jc w:val="both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C9A" w:rsidRDefault="001F1C9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1F1C9A" w:rsidRDefault="001F1C9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1F1C9A" w:rsidRPr="001F1C9A" w:rsidRDefault="001F1C9A" w:rsidP="001F1C9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1F1C9A">
                                    <w:rPr>
                                      <w:lang w:val="es-ES"/>
                                    </w:rPr>
                                    <w:t>I.E.S. San Vicente</w:t>
                                  </w:r>
                                </w:p>
                                <w:p w:rsidR="001F1C9A" w:rsidRPr="001F1C9A" w:rsidRDefault="001F1C9A" w:rsidP="001F1C9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1F1C9A">
                                    <w:rPr>
                                      <w:lang w:val="es-ES"/>
                                    </w:rPr>
                                    <w:t xml:space="preserve">San Vicente del </w:t>
                                  </w:r>
                                  <w:proofErr w:type="spellStart"/>
                                  <w:r w:rsidRPr="001F1C9A">
                                    <w:rPr>
                                      <w:lang w:val="es-ES"/>
                                    </w:rPr>
                                    <w:t>Raspeig</w:t>
                                  </w:r>
                                  <w:proofErr w:type="spellEnd"/>
                                  <w:r w:rsidRPr="001F1C9A">
                                    <w:rPr>
                                      <w:lang w:val="es-ES"/>
                                    </w:rPr>
                                    <w:t xml:space="preserve"> (Alicante)</w:t>
                                  </w: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2015/2016</w:t>
                                  </w: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Teacher:</w:t>
                                  </w: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José Ignacio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Cabanes</w:t>
                                  </w:r>
                                  <w:proofErr w:type="spellEnd"/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Student:</w:t>
                                  </w: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Miguel Moya Ortega</w:t>
                                  </w: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1F1C9A" w:rsidRDefault="001F1C9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F1C9A" w:rsidRDefault="001F1C9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Final proyect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1F1C9A" w:rsidRDefault="001F1C9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1F1C9A" w:rsidRDefault="001F1C9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1F1C9A" w:rsidRPr="001F1C9A" w:rsidRDefault="001F1C9A" w:rsidP="001F1C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1F1C9A">
                              <w:rPr>
                                <w:lang w:val="es-ES"/>
                              </w:rPr>
                              <w:t>I.E.S. San Vicente</w:t>
                            </w:r>
                          </w:p>
                          <w:p w:rsidR="001F1C9A" w:rsidRPr="001F1C9A" w:rsidRDefault="001F1C9A" w:rsidP="001F1C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1F1C9A">
                              <w:rPr>
                                <w:lang w:val="es-ES"/>
                              </w:rPr>
                              <w:t xml:space="preserve">San Vicente del </w:t>
                            </w:r>
                            <w:proofErr w:type="spellStart"/>
                            <w:r w:rsidRPr="001F1C9A">
                              <w:rPr>
                                <w:lang w:val="es-ES"/>
                              </w:rPr>
                              <w:t>Raspeig</w:t>
                            </w:r>
                            <w:proofErr w:type="spellEnd"/>
                            <w:r w:rsidRPr="001F1C9A">
                              <w:rPr>
                                <w:lang w:val="es-ES"/>
                              </w:rPr>
                              <w:t xml:space="preserve"> (Alicante)</w:t>
                            </w: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2015/2016</w:t>
                            </w: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Teacher:</w:t>
                            </w: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José Ignacio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Cabanes</w:t>
                            </w:r>
                            <w:proofErr w:type="spellEnd"/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</w:t>
                            </w:r>
                            <w:r>
                              <w:rPr>
                                <w:lang w:val="en-GB"/>
                              </w:rPr>
                              <w:t>udent:</w:t>
                            </w: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Miguel Moya Ortega</w:t>
                            </w: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1F1C9A" w:rsidRDefault="001F1C9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F1C9A" w:rsidRDefault="001F1C9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Final proyect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F1C9A" w:rsidRDefault="001F1C9A" w:rsidP="001F1C9A">
          <w:pPr>
            <w:jc w:val="both"/>
          </w:pPr>
          <w:r>
            <w:br w:type="page"/>
          </w:r>
        </w:p>
      </w:sdtContent>
    </w:sdt>
    <w:p w:rsidR="001F1C9A" w:rsidRDefault="001F1C9A" w:rsidP="001F1C9A">
      <w:pPr>
        <w:pStyle w:val="Ttulo2"/>
        <w:jc w:val="both"/>
        <w:rPr>
          <w:bCs/>
          <w:color w:val="000000"/>
          <w:lang w:val="en-GB"/>
        </w:rPr>
      </w:pPr>
      <w:r>
        <w:rPr>
          <w:lang w:val="en-GB"/>
        </w:rPr>
        <w:lastRenderedPageBreak/>
        <w:t>1. Introduction</w:t>
      </w:r>
    </w:p>
    <w:p w:rsidR="001F1C9A" w:rsidRDefault="001F1C9A" w:rsidP="001F1C9A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>Project name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proofErr w:type="spellStart"/>
      <w:r>
        <w:rPr>
          <w:lang w:val="en-GB"/>
        </w:rPr>
        <w:t>Starbound</w:t>
      </w:r>
      <w:proofErr w:type="spellEnd"/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>Made by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b/>
          <w:bCs/>
          <w:color w:val="000000"/>
          <w:lang w:val="en-GB"/>
        </w:rPr>
      </w:pPr>
      <w:r>
        <w:rPr>
          <w:lang w:val="en-GB"/>
        </w:rPr>
        <w:t>Miguel Moya Ortega</w:t>
      </w:r>
    </w:p>
    <w:p w:rsidR="001F1C9A" w:rsidRDefault="001F1C9A" w:rsidP="001F1C9A">
      <w:pPr>
        <w:jc w:val="both"/>
        <w:rPr>
          <w:b/>
          <w:bCs/>
          <w:color w:val="000000"/>
          <w:lang w:val="en-GB"/>
        </w:rPr>
      </w:pPr>
    </w:p>
    <w:p w:rsidR="001F1C9A" w:rsidRDefault="001F1C9A" w:rsidP="001F1C9A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 xml:space="preserve">Short description of the project 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This is a "</w:t>
      </w:r>
      <w:proofErr w:type="spellStart"/>
      <w:r>
        <w:rPr>
          <w:lang w:val="en-GB"/>
        </w:rPr>
        <w:t>Starbound</w:t>
      </w:r>
      <w:proofErr w:type="spellEnd"/>
      <w:r>
        <w:rPr>
          <w:lang w:val="en-GB"/>
        </w:rPr>
        <w:t>" game for one or more against the world. There will be 3 difficulty levels. It is a graphical application that uses the SDL graphics library.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2. Functionality of the project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After entering the program, a welcome screen will we displayed, where the user can choose between: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rFonts w:eastAsia="Trebuchet MS"/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Play alone.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rFonts w:eastAsia="Trebuchet MS"/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Play with another player.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Quit the game.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 xml:space="preserve">If the user choose paly alone or with player, he will go to the same world where he can run in the world, </w:t>
      </w:r>
      <w:r w:rsidRPr="001F1C9A">
        <w:rPr>
          <w:lang w:val="en-GB"/>
        </w:rPr>
        <w:t>breaking stones</w:t>
      </w:r>
      <w:r>
        <w:rPr>
          <w:lang w:val="en-GB"/>
        </w:rPr>
        <w:t xml:space="preserve">, build houses… You can die because in the world have so much enemies, you can kill they and then they will drop, or not, items, you can´t kill a friend, but if you active the </w:t>
      </w:r>
      <w:proofErr w:type="spellStart"/>
      <w:r>
        <w:rPr>
          <w:lang w:val="en-GB"/>
        </w:rPr>
        <w:t>pvp</w:t>
      </w:r>
      <w:proofErr w:type="spellEnd"/>
      <w:r>
        <w:rPr>
          <w:lang w:val="en-GB"/>
        </w:rPr>
        <w:t xml:space="preserve"> mode, you can kill him, the game never finish, if you close the game and open again, the world </w:t>
      </w:r>
      <w:r w:rsidRPr="001F1C9A">
        <w:rPr>
          <w:lang w:val="en-GB"/>
        </w:rPr>
        <w:t>will generate again, but your things will not be lost</w:t>
      </w:r>
      <w:r>
        <w:rPr>
          <w:lang w:val="en-GB"/>
        </w:rPr>
        <w:t>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3. Screen prototype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The game screen will look like this: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7507CB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8352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9A" w:rsidRDefault="001F1C9A" w:rsidP="001F1C9A">
      <w:pPr>
        <w:pStyle w:val="Ttulo2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</w:p>
    <w:p w:rsidR="001F1C9A" w:rsidRDefault="000366AB" w:rsidP="001F1C9A">
      <w:pPr>
        <w:pStyle w:val="Ttulo2"/>
        <w:jc w:val="both"/>
        <w:rPr>
          <w:lang w:val="en-GB"/>
        </w:rPr>
      </w:pPr>
      <w:r>
        <w:rPr>
          <w:lang w:val="en-GB"/>
        </w:rPr>
        <w:t>4. Analysis</w:t>
      </w:r>
    </w:p>
    <w:p w:rsidR="001F1C9A" w:rsidRDefault="001F1C9A" w:rsidP="001F1C9A">
      <w:pPr>
        <w:pStyle w:val="Ttulo3"/>
        <w:jc w:val="both"/>
        <w:rPr>
          <w:lang w:val="en-GB"/>
        </w:rPr>
      </w:pPr>
      <w:r>
        <w:rPr>
          <w:lang w:val="en-GB"/>
        </w:rPr>
        <w:t>4a. Requisites</w:t>
      </w:r>
    </w:p>
    <w:tbl>
      <w:tblPr>
        <w:tblW w:w="9797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92"/>
        <w:gridCol w:w="1505"/>
      </w:tblGrid>
      <w:tr w:rsidR="001F1C9A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Requisite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jc w:val="both"/>
            </w:pPr>
            <w:r>
              <w:rPr>
                <w:lang w:val="en-GB"/>
              </w:rPr>
              <w:t>Date achieved</w:t>
            </w: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48434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program will allow a player to play </w:t>
            </w:r>
            <w:r w:rsidR="00484346">
              <w:rPr>
                <w:lang w:val="en-GB"/>
              </w:rPr>
              <w:t>in a world, the same world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48434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</w:t>
            </w:r>
            <w:r w:rsidR="00484346">
              <w:rPr>
                <w:lang w:val="en-GB"/>
              </w:rPr>
              <w:t xml:space="preserve"> allow to play in a multiplayer mode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48434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 allow a player to</w:t>
            </w:r>
            <w:r w:rsidR="00484346">
              <w:rPr>
                <w:lang w:val="en-GB"/>
              </w:rPr>
              <w:t xml:space="preserve"> </w:t>
            </w:r>
            <w:r w:rsidR="000366AB">
              <w:rPr>
                <w:lang w:val="en-GB"/>
              </w:rPr>
              <w:t>breaking stones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</w:t>
            </w:r>
            <w:r w:rsidR="000366AB">
              <w:rPr>
                <w:lang w:val="en-GB"/>
              </w:rPr>
              <w:t>e program will allow to quit the game with “ESC”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0366AB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game will use SDL graphics library, and the images will be optimized so that the whole game fits in no more than 5 Mb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0366AB" w:rsidP="001F1C9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 allow to use the mouse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intro screen will allow </w:t>
            </w:r>
            <w:r w:rsidR="000366AB">
              <w:rPr>
                <w:lang w:val="en-GB"/>
              </w:rPr>
              <w:t>the</w:t>
            </w:r>
            <w:r>
              <w:rPr>
                <w:lang w:val="en-GB"/>
              </w:rPr>
              <w:t xml:space="preserve"> user to enter a </w:t>
            </w:r>
            <w:r w:rsidR="000366AB">
              <w:rPr>
                <w:lang w:val="en-GB"/>
              </w:rPr>
              <w:t>one player or multiplayer or exit the game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game can be </w:t>
            </w:r>
            <w:r w:rsidR="000366AB">
              <w:rPr>
                <w:lang w:val="en-GB"/>
              </w:rPr>
              <w:t>display a menu options pressing "ESC</w:t>
            </w:r>
            <w:r>
              <w:rPr>
                <w:lang w:val="en-GB"/>
              </w:rPr>
              <w:t>", and then re</w:t>
            </w:r>
            <w:r w:rsidR="000366AB">
              <w:rPr>
                <w:lang w:val="en-GB"/>
              </w:rPr>
              <w:t>turned by pressing the same key or clicking continue playing.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</w:tbl>
    <w:p w:rsidR="001F1C9A" w:rsidRDefault="001F1C9A" w:rsidP="001F1C9A">
      <w:pPr>
        <w:jc w:val="both"/>
        <w:rPr>
          <w:lang w:val="en-GB"/>
        </w:rPr>
      </w:pPr>
    </w:p>
    <w:p w:rsidR="001F1C9A" w:rsidRDefault="001F1C9A" w:rsidP="001F1C9A">
      <w:pPr>
        <w:jc w:val="both"/>
        <w:rPr>
          <w:lang w:val="en-GB"/>
        </w:rPr>
      </w:pPr>
    </w:p>
    <w:p w:rsidR="001F1C9A" w:rsidRPr="00484346" w:rsidRDefault="001F1C9A" w:rsidP="001F1C9A">
      <w:pPr>
        <w:pStyle w:val="Ttulo3"/>
        <w:jc w:val="both"/>
        <w:rPr>
          <w:lang w:val="en-GB"/>
        </w:rPr>
      </w:pPr>
      <w:r>
        <w:rPr>
          <w:lang w:val="en-GB"/>
        </w:rPr>
        <w:t>4b. Basic pseudocode</w:t>
      </w:r>
    </w:p>
    <w:p w:rsidR="001F1C9A" w:rsidRDefault="001F1C9A" w:rsidP="00484346">
      <w:pPr>
        <w:pStyle w:val="Ttulo3"/>
        <w:jc w:val="both"/>
        <w:rPr>
          <w:lang w:val="en-GB"/>
        </w:rPr>
      </w:pPr>
      <w:r>
        <w:rPr>
          <w:lang w:val="en-GB"/>
        </w:rPr>
        <w:t>4c. Classes diagram</w:t>
      </w:r>
    </w:p>
    <w:p w:rsidR="001F1C9A" w:rsidRDefault="001F1C9A" w:rsidP="001F1C9A">
      <w:pPr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5. Initial planning and expected deliveries</w:t>
      </w:r>
    </w:p>
    <w:p w:rsidR="001F1C9A" w:rsidRDefault="001F1C9A" w:rsidP="001F1C9A">
      <w:pPr>
        <w:pStyle w:val="Ttulo3"/>
        <w:jc w:val="both"/>
        <w:rPr>
          <w:color w:val="000000"/>
          <w:lang w:val="en-GB"/>
        </w:rPr>
      </w:pPr>
      <w:r>
        <w:rPr>
          <w:lang w:val="en-GB"/>
        </w:rPr>
        <w:t>5a. Expected deliveries</w:t>
      </w:r>
    </w:p>
    <w:p w:rsidR="001F1C9A" w:rsidRDefault="001F1C9A" w:rsidP="00484346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 xml:space="preserve">Version 1: </w:t>
      </w:r>
      <w:r w:rsidR="00484346">
        <w:rPr>
          <w:lang w:val="en-GB"/>
        </w:rPr>
        <w:t xml:space="preserve">The main menu, Welcome screen, and the </w:t>
      </w:r>
      <w:proofErr w:type="spellStart"/>
      <w:r w:rsidR="00484346">
        <w:rPr>
          <w:lang w:val="en-GB"/>
        </w:rPr>
        <w:t>GameOverScreen</w:t>
      </w:r>
      <w:proofErr w:type="spellEnd"/>
      <w:r w:rsidR="00484346">
        <w:rPr>
          <w:lang w:val="en-GB"/>
        </w:rPr>
        <w:t>. Still not playable.</w:t>
      </w:r>
    </w:p>
    <w:p w:rsidR="00484346" w:rsidRDefault="00484346" w:rsidP="00484346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>Version 2:</w:t>
      </w:r>
      <w:r w:rsidR="006E0757">
        <w:rPr>
          <w:lang w:val="en-GB"/>
        </w:rPr>
        <w:t xml:space="preserve"> The Game mode in SDL, can break the stone</w:t>
      </w:r>
      <w:r>
        <w:rPr>
          <w:lang w:val="en-GB"/>
        </w:rPr>
        <w:t>.</w:t>
      </w:r>
    </w:p>
    <w:p w:rsidR="00484346" w:rsidRPr="00E32518" w:rsidRDefault="00E32518" w:rsidP="00484346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3: </w:t>
      </w:r>
      <w:r>
        <w:rPr>
          <w:lang w:val="en-GB"/>
        </w:rPr>
        <w:t>Implements the Enemies.</w:t>
      </w:r>
    </w:p>
    <w:p w:rsidR="00E32518" w:rsidRPr="006E0757" w:rsidRDefault="00E32518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>Version 4:</w:t>
      </w:r>
      <w:r w:rsidR="006E0757">
        <w:rPr>
          <w:b/>
          <w:lang w:val="en-GB"/>
        </w:rPr>
        <w:t xml:space="preserve"> </w:t>
      </w:r>
      <w:r w:rsidR="006E0757">
        <w:rPr>
          <w:lang w:val="en-GB"/>
        </w:rPr>
        <w:t>Tools in the main game.</w:t>
      </w:r>
    </w:p>
    <w:p w:rsidR="006E0757" w:rsidRPr="002C564E" w:rsidRDefault="006E0757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5: </w:t>
      </w:r>
      <w:r w:rsidR="002C564E">
        <w:rPr>
          <w:lang w:val="en-US"/>
        </w:rPr>
        <w:t>Implement the house in the map, at top of the map, the bank at base, and to can go at the world again (with animation).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6: </w:t>
      </w:r>
      <w:r>
        <w:rPr>
          <w:lang w:val="en-GB"/>
        </w:rPr>
        <w:t>Implement the inventory for the player.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>Version 7</w:t>
      </w:r>
      <w:r w:rsidR="00702BDD">
        <w:rPr>
          <w:b/>
          <w:lang w:val="en-GB"/>
        </w:rPr>
        <w:t>-8</w:t>
      </w:r>
      <w:r>
        <w:rPr>
          <w:b/>
          <w:lang w:val="en-GB"/>
        </w:rPr>
        <w:t xml:space="preserve">: </w:t>
      </w:r>
      <w:r>
        <w:rPr>
          <w:lang w:val="en-GB"/>
        </w:rPr>
        <w:t>Can drop items when break the stone, save it at inventory.</w:t>
      </w:r>
    </w:p>
    <w:p w:rsidR="002C564E" w:rsidRPr="002C564E" w:rsidRDefault="00702BDD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>Version 9</w:t>
      </w:r>
      <w:r w:rsidR="002C564E">
        <w:rPr>
          <w:b/>
          <w:lang w:val="en-GB"/>
        </w:rPr>
        <w:t xml:space="preserve">: </w:t>
      </w:r>
      <w:r w:rsidR="002C564E">
        <w:rPr>
          <w:lang w:val="en-GB"/>
        </w:rPr>
        <w:t>Weapons to the player (melee and range weapons).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10</w:t>
      </w:r>
      <w:r>
        <w:rPr>
          <w:b/>
          <w:lang w:val="en-GB"/>
        </w:rPr>
        <w:t xml:space="preserve">: </w:t>
      </w:r>
      <w:r>
        <w:rPr>
          <w:lang w:val="en-GB"/>
        </w:rPr>
        <w:t>Rain, randomly in a part of the map (not in all map), snow, and toxic rain, the toxic rain damage the player.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11</w:t>
      </w:r>
      <w:r>
        <w:rPr>
          <w:b/>
          <w:lang w:val="en-GB"/>
        </w:rPr>
        <w:t>:</w:t>
      </w:r>
      <w:r>
        <w:rPr>
          <w:lang w:val="en-GB"/>
        </w:rPr>
        <w:t xml:space="preserve"> Save and load the player, always load at start, and save every X sec.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12</w:t>
      </w:r>
      <w:r>
        <w:rPr>
          <w:b/>
          <w:lang w:val="en-GB"/>
        </w:rPr>
        <w:t xml:space="preserve">: </w:t>
      </w:r>
      <w:r>
        <w:rPr>
          <w:lang w:val="en-GB"/>
        </w:rPr>
        <w:t>Enemy IA, follow the player, move in a determinate area…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13</w:t>
      </w:r>
      <w:r>
        <w:rPr>
          <w:b/>
          <w:lang w:val="en-GB"/>
        </w:rPr>
        <w:t xml:space="preserve">: </w:t>
      </w:r>
      <w:r>
        <w:rPr>
          <w:lang w:val="en-GB"/>
        </w:rPr>
        <w:t xml:space="preserve"> A menu option can change the directory to save the player, change the player with another skin…</w:t>
      </w:r>
    </w:p>
    <w:p w:rsidR="002C564E" w:rsidRPr="00E32518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14-15</w:t>
      </w:r>
      <w:r>
        <w:rPr>
          <w:b/>
          <w:lang w:val="en-GB"/>
        </w:rPr>
        <w:t>:</w:t>
      </w:r>
      <w:r>
        <w:rPr>
          <w:lang w:val="en-GB"/>
        </w:rPr>
        <w:t xml:space="preserve"> </w:t>
      </w:r>
      <w:r w:rsidR="00702BDD">
        <w:rPr>
          <w:lang w:val="en-GB"/>
        </w:rPr>
        <w:t xml:space="preserve"> Multiplayer.</w:t>
      </w:r>
      <w:r>
        <w:rPr>
          <w:lang w:val="en-GB"/>
        </w:rPr>
        <w:t xml:space="preserve"> </w:t>
      </w:r>
    </w:p>
    <w:p w:rsidR="001F1C9A" w:rsidRPr="00484346" w:rsidRDefault="001F1C9A" w:rsidP="00484346">
      <w:pPr>
        <w:pStyle w:val="Ttulo3"/>
        <w:jc w:val="both"/>
        <w:rPr>
          <w:rFonts w:ascii="Trebuchet MS" w:eastAsia="Times New Roman" w:hAnsi="Trebuchet MS" w:cs="Trebuchet MS"/>
          <w:color w:val="000000"/>
          <w:sz w:val="24"/>
          <w:szCs w:val="24"/>
          <w:lang w:val="en-US"/>
        </w:rPr>
      </w:pPr>
      <w:r w:rsidRPr="00484346">
        <w:rPr>
          <w:lang w:val="en-US"/>
        </w:rPr>
        <w:lastRenderedPageBreak/>
        <w:t>5b. Real deliveries</w:t>
      </w:r>
    </w:p>
    <w:p w:rsidR="00484346" w:rsidRPr="00484346" w:rsidRDefault="00484346" w:rsidP="00484346">
      <w:pPr>
        <w:rPr>
          <w:lang w:val="en-US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6. File formats</w:t>
      </w:r>
    </w:p>
    <w:p w:rsidR="001F1C9A" w:rsidRDefault="001F1C9A" w:rsidP="001F1C9A">
      <w:pPr>
        <w:pStyle w:val="Ttulo3"/>
        <w:jc w:val="both"/>
        <w:rPr>
          <w:lang w:val="en-GB"/>
        </w:rPr>
      </w:pPr>
      <w:r>
        <w:rPr>
          <w:lang w:val="en-GB"/>
        </w:rPr>
        <w:t>6a. Plain files format</w:t>
      </w:r>
    </w:p>
    <w:p w:rsidR="001F1C9A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The world saved to a text file with extension “.</w:t>
      </w:r>
      <w:proofErr w:type="spellStart"/>
      <w:r>
        <w:rPr>
          <w:lang w:val="en-GB"/>
        </w:rPr>
        <w:t>sb</w:t>
      </w:r>
      <w:proofErr w:type="spellEnd"/>
      <w:r>
        <w:rPr>
          <w:lang w:val="en-GB"/>
        </w:rPr>
        <w:t>”, which contains the map, as in this example: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………x……….……………………………………………………………………………………………………………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………x…….………………………………………………………………………………………………………………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………x….…………………………………………………________………………………</w:t>
      </w:r>
      <w:bookmarkStart w:id="0" w:name="_GoBack"/>
      <w:bookmarkEnd w:id="0"/>
      <w:r>
        <w:rPr>
          <w:lang w:val="en-GB"/>
        </w:rPr>
        <w:t>………………………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______________________________________________________________________________________________________________________________________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</w:p>
    <w:p w:rsidR="001F1C9A" w:rsidRDefault="001F1C9A" w:rsidP="000366AB">
      <w:pPr>
        <w:pStyle w:val="Ttulo3"/>
        <w:jc w:val="both"/>
        <w:rPr>
          <w:lang w:val="en-GB"/>
        </w:rPr>
      </w:pPr>
      <w:r>
        <w:rPr>
          <w:lang w:val="en-GB"/>
        </w:rPr>
        <w:t>6b. Entity-Relationship Diagram (If needed)</w:t>
      </w:r>
      <w:r w:rsidR="000366AB">
        <w:rPr>
          <w:lang w:val="en-GB"/>
        </w:rPr>
        <w:t xml:space="preserve"> </w:t>
      </w: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0366AB">
      <w:pPr>
        <w:pStyle w:val="Ttulo2"/>
        <w:jc w:val="both"/>
        <w:rPr>
          <w:rFonts w:eastAsia="Times New Roman"/>
          <w:b w:val="0"/>
          <w:color w:val="000000"/>
          <w:sz w:val="24"/>
          <w:szCs w:val="24"/>
          <w:lang w:val="en-US"/>
        </w:rPr>
      </w:pPr>
      <w:r>
        <w:rPr>
          <w:lang w:val="en-GB"/>
        </w:rPr>
        <w:t>7. Problems found and solutions</w:t>
      </w:r>
    </w:p>
    <w:p w:rsidR="000366AB" w:rsidRDefault="000366AB" w:rsidP="000366AB">
      <w:pPr>
        <w:rPr>
          <w:lang w:val="en-US"/>
        </w:rPr>
      </w:pPr>
    </w:p>
    <w:p w:rsidR="000366AB" w:rsidRDefault="000366AB" w:rsidP="000366AB">
      <w:pPr>
        <w:rPr>
          <w:lang w:val="en-US"/>
        </w:rPr>
      </w:pPr>
    </w:p>
    <w:p w:rsidR="000366AB" w:rsidRPr="000366AB" w:rsidRDefault="000366AB" w:rsidP="000366AB">
      <w:pPr>
        <w:rPr>
          <w:lang w:val="en-US"/>
        </w:rPr>
      </w:pPr>
    </w:p>
    <w:p w:rsidR="001F1C9A" w:rsidRDefault="001F1C9A" w:rsidP="000366AB">
      <w:pPr>
        <w:pStyle w:val="Ttulo2"/>
        <w:jc w:val="both"/>
        <w:rPr>
          <w:rFonts w:eastAsia="Times New Roman"/>
          <w:b w:val="0"/>
          <w:color w:val="000000"/>
          <w:sz w:val="24"/>
          <w:szCs w:val="24"/>
          <w:lang w:val="en-US"/>
        </w:rPr>
      </w:pPr>
      <w:r>
        <w:rPr>
          <w:lang w:val="en-GB"/>
        </w:rPr>
        <w:t>8. Improvements or restrictions to the starting design</w:t>
      </w:r>
    </w:p>
    <w:p w:rsidR="000366AB" w:rsidRDefault="000366AB" w:rsidP="000366AB">
      <w:pPr>
        <w:rPr>
          <w:lang w:val="en-US"/>
        </w:rPr>
      </w:pPr>
    </w:p>
    <w:p w:rsidR="000366AB" w:rsidRDefault="000366AB" w:rsidP="000366AB">
      <w:pPr>
        <w:rPr>
          <w:lang w:val="en-US"/>
        </w:rPr>
      </w:pP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9. Screenshots of the final project</w:t>
      </w: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0366AB" w:rsidRDefault="000366AB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77116B" w:rsidRPr="000366AB" w:rsidRDefault="001F1C9A" w:rsidP="00D6591F">
      <w:pPr>
        <w:pStyle w:val="Ttulo2"/>
        <w:jc w:val="both"/>
        <w:rPr>
          <w:lang w:val="en-US"/>
        </w:rPr>
      </w:pPr>
      <w:r w:rsidRPr="000366AB">
        <w:rPr>
          <w:lang w:val="en-GB"/>
        </w:rPr>
        <w:t>10. Source code of the final project</w:t>
      </w:r>
    </w:p>
    <w:sectPr w:rsidR="0077116B" w:rsidRPr="000366AB" w:rsidSect="001F1C9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itstream Vera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en-GB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lang w:val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9A"/>
    <w:rsid w:val="000366AB"/>
    <w:rsid w:val="001F1C9A"/>
    <w:rsid w:val="002C564E"/>
    <w:rsid w:val="00484346"/>
    <w:rsid w:val="006E0757"/>
    <w:rsid w:val="00702BDD"/>
    <w:rsid w:val="007507CB"/>
    <w:rsid w:val="0077116B"/>
    <w:rsid w:val="00BF55F5"/>
    <w:rsid w:val="00E3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3ECCA-868A-4E57-953E-F311F3D0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C9A"/>
    <w:pPr>
      <w:widowControl w:val="0"/>
      <w:suppressAutoHyphens/>
      <w:spacing w:after="0" w:line="240" w:lineRule="auto"/>
    </w:pPr>
    <w:rPr>
      <w:rFonts w:ascii="Trebuchet MS" w:eastAsia="Bitstream Vera Sans" w:hAnsi="Trebuchet MS" w:cs="Trebuchet MS"/>
      <w:sz w:val="24"/>
      <w:szCs w:val="20"/>
      <w:lang w:val="es-ES_tradnl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1F1C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F1C9A"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qFormat/>
    <w:rsid w:val="001F1C9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1C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1C9A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rsid w:val="001F1C9A"/>
    <w:rPr>
      <w:rFonts w:ascii="Trebuchet MS" w:eastAsia="Bitstream Vera Sans" w:hAnsi="Trebuchet MS" w:cs="Trebuchet MS"/>
      <w:b/>
      <w:sz w:val="28"/>
      <w:szCs w:val="20"/>
      <w:lang w:val="es-ES_tradnl" w:eastAsia="zh-CN"/>
    </w:rPr>
  </w:style>
  <w:style w:type="character" w:customStyle="1" w:styleId="Ttulo3Car">
    <w:name w:val="Título 3 Car"/>
    <w:basedOn w:val="Fuentedeprrafopredeter"/>
    <w:link w:val="Ttulo3"/>
    <w:rsid w:val="001F1C9A"/>
    <w:rPr>
      <w:rFonts w:ascii="Arial" w:eastAsia="Bitstream Vera Sans" w:hAnsi="Arial" w:cs="Arial"/>
      <w:b/>
      <w:bCs/>
      <w:sz w:val="26"/>
      <w:szCs w:val="26"/>
      <w:lang w:val="es-ES_tradnl" w:eastAsia="zh-CN"/>
    </w:rPr>
  </w:style>
  <w:style w:type="paragraph" w:customStyle="1" w:styleId="western">
    <w:name w:val="western"/>
    <w:basedOn w:val="Normal"/>
    <w:rsid w:val="001F1C9A"/>
    <w:pPr>
      <w:widowControl/>
      <w:suppressAutoHyphens w:val="0"/>
      <w:spacing w:before="100" w:after="119"/>
    </w:pPr>
    <w:rPr>
      <w:rFonts w:eastAsia="Times New Roman"/>
      <w:color w:val="000000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1F1C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928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701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373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3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7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35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4507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2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Final proyect</vt:lpstr>
    </vt:vector>
  </TitlesOfParts>
  <Company>Microsoft</Company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proyect</dc:title>
  <dc:subject/>
  <dc:creator>miguel moya ortega</dc:creator>
  <cp:keywords/>
  <dc:description/>
  <cp:lastModifiedBy>miguel moya ortega</cp:lastModifiedBy>
  <cp:revision>5</cp:revision>
  <cp:lastPrinted>2016-05-16T21:51:00Z</cp:lastPrinted>
  <dcterms:created xsi:type="dcterms:W3CDTF">2016-05-15T22:17:00Z</dcterms:created>
  <dcterms:modified xsi:type="dcterms:W3CDTF">2016-05-16T21:53:00Z</dcterms:modified>
</cp:coreProperties>
</file>